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skn-slm1nameSec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00"/>
        <w:gridCol w:w="7158"/>
        <w:gridCol w:w="3148"/>
        <w:gridCol w:w="800"/>
      </w:tblGrid>
      <w:tr w:rsidR="006F06FC" w14:paraId="29B6BE4A" w14:textId="77777777">
        <w:trPr>
          <w:tblCellSpacing w:w="0" w:type="dxa"/>
        </w:trPr>
        <w:tc>
          <w:tcPr>
            <w:tcW w:w="800" w:type="dxa"/>
            <w:shd w:val="clear" w:color="auto" w:fill="DEF2EE"/>
            <w:tcMar>
              <w:top w:w="800" w:type="dxa"/>
              <w:left w:w="0" w:type="dxa"/>
              <w:bottom w:w="360" w:type="dxa"/>
              <w:right w:w="0" w:type="dxa"/>
            </w:tcMar>
            <w:hideMark/>
          </w:tcPr>
          <w:p w14:paraId="74020643" w14:textId="77777777" w:rsidR="006F06FC" w:rsidRDefault="006F06FC">
            <w:pP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7158" w:type="dxa"/>
            <w:shd w:val="clear" w:color="auto" w:fill="DEF2EE"/>
            <w:tcMar>
              <w:top w:w="800" w:type="dxa"/>
              <w:left w:w="0" w:type="dxa"/>
              <w:bottom w:w="360" w:type="dxa"/>
              <w:right w:w="0" w:type="dxa"/>
            </w:tcMar>
            <w:hideMark/>
          </w:tcPr>
          <w:p w14:paraId="0CB73ACB" w14:textId="5821A772" w:rsidR="006F06FC" w:rsidRDefault="000F55FF">
            <w:pPr>
              <w:pStyle w:val="documentskn-slm1namediv"/>
              <w:spacing w:line="460" w:lineRule="atLeast"/>
              <w:ind w:right="1358"/>
              <w:rPr>
                <w:rStyle w:val="documentskn-slm1nameSecparagraphname"/>
                <w:rFonts w:ascii="Montserrat" w:eastAsia="Montserrat" w:hAnsi="Montserrat" w:cs="Montserrat"/>
                <w:b/>
                <w:bCs/>
                <w:caps/>
                <w:color w:val="000000"/>
                <w:spacing w:val="18"/>
                <w:sz w:val="40"/>
                <w:szCs w:val="40"/>
                <w:shd w:val="clear" w:color="auto" w:fill="auto"/>
              </w:rPr>
            </w:pPr>
            <w:r>
              <w:rPr>
                <w:rStyle w:val="span"/>
                <w:rFonts w:ascii="Montserrat" w:eastAsia="Montserrat" w:hAnsi="Montserrat" w:cs="Montserrat"/>
                <w:b/>
                <w:bCs/>
                <w:caps/>
                <w:color w:val="000000"/>
                <w:spacing w:val="18"/>
                <w:sz w:val="40"/>
                <w:szCs w:val="40"/>
              </w:rPr>
              <w:t>Amit</w:t>
            </w:r>
          </w:p>
        </w:tc>
        <w:tc>
          <w:tcPr>
            <w:tcW w:w="3148" w:type="dxa"/>
            <w:shd w:val="clear" w:color="auto" w:fill="DEF2EE"/>
            <w:tcMar>
              <w:top w:w="800" w:type="dxa"/>
              <w:left w:w="0" w:type="dxa"/>
              <w:bottom w:w="360" w:type="dxa"/>
              <w:right w:w="0" w:type="dxa"/>
            </w:tcMar>
            <w:hideMark/>
          </w:tcPr>
          <w:p w14:paraId="6C573A5C" w14:textId="77777777" w:rsidR="006F06FC" w:rsidRDefault="006F06FC">
            <w:pPr>
              <w:pStyle w:val="documentskn-slm1namediv"/>
              <w:spacing w:line="460" w:lineRule="atLeast"/>
              <w:ind w:right="1358"/>
              <w:rPr>
                <w:rStyle w:val="span"/>
                <w:rFonts w:ascii="Montserrat" w:eastAsia="Montserrat" w:hAnsi="Montserrat" w:cs="Montserrat"/>
                <w:b/>
                <w:bCs/>
                <w:caps/>
                <w:color w:val="000000"/>
                <w:spacing w:val="18"/>
                <w:sz w:val="40"/>
                <w:szCs w:val="40"/>
              </w:rPr>
            </w:pPr>
          </w:p>
        </w:tc>
        <w:tc>
          <w:tcPr>
            <w:tcW w:w="800" w:type="dxa"/>
            <w:shd w:val="clear" w:color="auto" w:fill="DEF2EE"/>
            <w:tcMar>
              <w:top w:w="800" w:type="dxa"/>
              <w:left w:w="0" w:type="dxa"/>
              <w:bottom w:w="360" w:type="dxa"/>
              <w:right w:w="0" w:type="dxa"/>
            </w:tcMar>
            <w:hideMark/>
          </w:tcPr>
          <w:p w14:paraId="6966D999" w14:textId="77777777" w:rsidR="006F06FC" w:rsidRDefault="006F06FC">
            <w:pPr>
              <w:pStyle w:val="documentskn-slm1nameSecparagraphhmrgcellParagraph"/>
              <w:pBdr>
                <w:top w:val="none" w:sz="0" w:space="0" w:color="auto"/>
              </w:pBdr>
              <w:textAlignment w:val="top"/>
              <w:rPr>
                <w:rStyle w:val="documentskn-slm1nameSecparagraphhmrgcell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</w:tr>
      <w:tr w:rsidR="006F06FC" w14:paraId="377000F7" w14:textId="77777777">
        <w:tblPrEx>
          <w:shd w:val="clear" w:color="FFFFFF" w:fill="404040"/>
        </w:tblPrEx>
        <w:trPr>
          <w:tblCellSpacing w:w="0" w:type="dxa"/>
        </w:trPr>
        <w:tc>
          <w:tcPr>
            <w:tcW w:w="800" w:type="dxa"/>
            <w:shd w:val="clear" w:color="FFFFFF" w:fill="404040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62AEF273" w14:textId="77777777" w:rsidR="006F06FC" w:rsidRDefault="006F06FC">
            <w:pPr>
              <w:pStyle w:val="documentskn-slm1CNTCSectionhmrgcellParagraph"/>
              <w:pBdr>
                <w:top w:val="none" w:sz="0" w:space="0" w:color="auto"/>
              </w:pBdr>
              <w:shd w:val="clear" w:color="auto" w:fill="auto"/>
              <w:spacing w:line="20" w:lineRule="exact"/>
              <w:rPr>
                <w:rStyle w:val="documentskn-slm1CNTCSectionhmrgcell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0306" w:type="dxa"/>
            <w:gridSpan w:val="2"/>
            <w:shd w:val="clear" w:color="FFFFFF" w:fill="404040"/>
            <w:tcMar>
              <w:top w:w="200" w:type="dxa"/>
              <w:left w:w="0" w:type="dxa"/>
              <w:bottom w:w="0" w:type="dxa"/>
              <w:right w:w="0" w:type="dxa"/>
            </w:tcMar>
            <w:vAlign w:val="bottom"/>
            <w:hideMark/>
          </w:tcPr>
          <w:tbl>
            <w:tblPr>
              <w:tblW w:w="10441" w:type="dxa"/>
              <w:tblLayout w:type="fixed"/>
              <w:tblLook w:val="04A0" w:firstRow="1" w:lastRow="0" w:firstColumn="1" w:lastColumn="0" w:noHBand="0" w:noVBand="1"/>
            </w:tblPr>
            <w:tblGrid>
              <w:gridCol w:w="3481"/>
              <w:gridCol w:w="3480"/>
              <w:gridCol w:w="3480"/>
            </w:tblGrid>
            <w:tr w:rsidR="006F06FC" w14:paraId="284036B4" w14:textId="77777777">
              <w:tc>
                <w:tcPr>
                  <w:tcW w:w="3480" w:type="dxa"/>
                  <w:tcMar>
                    <w:top w:w="100" w:type="dxa"/>
                    <w:left w:w="380" w:type="dxa"/>
                    <w:right w:w="300" w:type="dxa"/>
                  </w:tcMar>
                  <w:vAlign w:val="center"/>
                </w:tcPr>
                <w:p w14:paraId="6C981040" w14:textId="440A1A38" w:rsidR="006F06FC" w:rsidRDefault="00115160">
                  <w:pPr>
                    <w:pStyle w:val="div"/>
                    <w:tabs>
                      <w:tab w:val="left" w:pos="0"/>
                    </w:tabs>
                    <w:spacing w:after="300" w:line="260" w:lineRule="exact"/>
                    <w:rPr>
                      <w:rStyle w:val="documentskn-slm1paragraph"/>
                      <w:rFonts w:ascii="Open Sans" w:eastAsia="Open Sans" w:hAnsi="Open Sans" w:cs="Open Sans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slm1paragraph"/>
                      <w:rFonts w:ascii="Open Sans" w:eastAsia="Open Sans" w:hAnsi="Open Sans" w:cs="Open Sans"/>
                      <w:noProof/>
                      <w:color w:val="000000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78B52F74" wp14:editId="59EA5B6B">
                        <wp:simplePos x="0" y="0"/>
                        <wp:positionH relativeFrom="column">
                          <wp:posOffset>-241300</wp:posOffset>
                        </wp:positionH>
                        <wp:positionV relativeFrom="paragraph">
                          <wp:posOffset>6350</wp:posOffset>
                        </wp:positionV>
                        <wp:extent cx="177800" cy="177800"/>
                        <wp:effectExtent l="0" t="0" r="0" b="0"/>
                        <wp:wrapNone/>
                        <wp:docPr id="100002" name="Picture 10000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0F55FF">
                    <w:rPr>
                      <w:rStyle w:val="whiteTxt"/>
                      <w:rFonts w:ascii="Open Sans" w:eastAsia="Open Sans" w:hAnsi="Open Sans" w:cs="Open Sans"/>
                      <w:sz w:val="20"/>
                      <w:szCs w:val="20"/>
                    </w:rPr>
                    <w:t>amitjakhar692@gmail.com</w:t>
                  </w:r>
                </w:p>
              </w:tc>
              <w:tc>
                <w:tcPr>
                  <w:tcW w:w="3480" w:type="dxa"/>
                  <w:tcMar>
                    <w:top w:w="100" w:type="dxa"/>
                    <w:left w:w="380" w:type="dxa"/>
                    <w:right w:w="300" w:type="dxa"/>
                  </w:tcMar>
                  <w:vAlign w:val="center"/>
                </w:tcPr>
                <w:p w14:paraId="20B4455D" w14:textId="1CB7580C" w:rsidR="006F06FC" w:rsidRDefault="00115160">
                  <w:pPr>
                    <w:pStyle w:val="div"/>
                    <w:tabs>
                      <w:tab w:val="left" w:pos="0"/>
                    </w:tabs>
                    <w:spacing w:after="300" w:line="260" w:lineRule="exact"/>
                    <w:rPr>
                      <w:rStyle w:val="documentskn-slm1paragraph"/>
                      <w:rFonts w:ascii="Open Sans" w:eastAsia="Open Sans" w:hAnsi="Open Sans" w:cs="Open Sans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slm1paragraph"/>
                      <w:rFonts w:ascii="Open Sans" w:eastAsia="Open Sans" w:hAnsi="Open Sans" w:cs="Open Sans"/>
                      <w:noProof/>
                      <w:color w:val="000000"/>
                      <w:sz w:val="20"/>
                      <w:szCs w:val="20"/>
                    </w:rPr>
                    <w:drawing>
                      <wp:anchor distT="0" distB="0" distL="114300" distR="114300" simplePos="0" relativeHeight="251659264" behindDoc="0" locked="0" layoutInCell="1" allowOverlap="1" wp14:anchorId="0EC1EF77" wp14:editId="410C68AB">
                        <wp:simplePos x="0" y="0"/>
                        <wp:positionH relativeFrom="column">
                          <wp:posOffset>-241300</wp:posOffset>
                        </wp:positionH>
                        <wp:positionV relativeFrom="paragraph">
                          <wp:posOffset>6350</wp:posOffset>
                        </wp:positionV>
                        <wp:extent cx="177800" cy="177800"/>
                        <wp:effectExtent l="0" t="0" r="0" b="0"/>
                        <wp:wrapNone/>
                        <wp:docPr id="100004" name="Picture 10000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whiteTxt"/>
                      <w:rFonts w:ascii="Open Sans" w:eastAsia="Open Sans" w:hAnsi="Open Sans" w:cs="Open Sans"/>
                      <w:sz w:val="20"/>
                      <w:szCs w:val="20"/>
                    </w:rPr>
                    <w:t>07</w:t>
                  </w:r>
                  <w:r w:rsidR="000F55FF">
                    <w:rPr>
                      <w:rStyle w:val="whiteTxt"/>
                      <w:rFonts w:ascii="Open Sans" w:eastAsia="Open Sans" w:hAnsi="Open Sans" w:cs="Open Sans"/>
                      <w:sz w:val="20"/>
                      <w:szCs w:val="20"/>
                    </w:rPr>
                    <w:t>741814146</w:t>
                  </w:r>
                </w:p>
              </w:tc>
              <w:tc>
                <w:tcPr>
                  <w:tcW w:w="3480" w:type="dxa"/>
                  <w:tcMar>
                    <w:top w:w="100" w:type="dxa"/>
                    <w:left w:w="380" w:type="dxa"/>
                    <w:right w:w="300" w:type="dxa"/>
                  </w:tcMar>
                  <w:vAlign w:val="center"/>
                </w:tcPr>
                <w:p w14:paraId="3ED5B9A8" w14:textId="77777777" w:rsidR="006F06FC" w:rsidRDefault="00115160">
                  <w:pPr>
                    <w:pStyle w:val="div"/>
                    <w:tabs>
                      <w:tab w:val="left" w:pos="0"/>
                    </w:tabs>
                    <w:spacing w:after="300" w:line="260" w:lineRule="exact"/>
                    <w:rPr>
                      <w:rStyle w:val="documentskn-slm1paragraph"/>
                      <w:rFonts w:ascii="Open Sans" w:eastAsia="Open Sans" w:hAnsi="Open Sans" w:cs="Open Sans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slm1paragraph"/>
                      <w:rFonts w:ascii="Open Sans" w:eastAsia="Open Sans" w:hAnsi="Open Sans" w:cs="Open Sans"/>
                      <w:noProof/>
                      <w:color w:val="000000"/>
                      <w:sz w:val="20"/>
                      <w:szCs w:val="20"/>
                    </w:rPr>
                    <w:drawing>
                      <wp:anchor distT="0" distB="0" distL="114300" distR="114300" simplePos="0" relativeHeight="251660288" behindDoc="0" locked="0" layoutInCell="1" allowOverlap="1" wp14:anchorId="14184A0E" wp14:editId="02DDBE13">
                        <wp:simplePos x="0" y="0"/>
                        <wp:positionH relativeFrom="column">
                          <wp:posOffset>-241300</wp:posOffset>
                        </wp:positionH>
                        <wp:positionV relativeFrom="paragraph">
                          <wp:posOffset>88900</wp:posOffset>
                        </wp:positionV>
                        <wp:extent cx="177800" cy="177800"/>
                        <wp:effectExtent l="0" t="0" r="0" b="0"/>
                        <wp:wrapNone/>
                        <wp:docPr id="100006" name="Picture 10000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whiteTxt"/>
                      <w:rFonts w:ascii="Open Sans" w:eastAsia="Open Sans" w:hAnsi="Open Sans" w:cs="Ope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FFFFFF"/>
                      <w:sz w:val="20"/>
                      <w:szCs w:val="20"/>
                    </w:rPr>
                    <w:t>NORTHAMPTON United Kingdom NN5 5EW</w:t>
                  </w:r>
                  <w:r>
                    <w:rPr>
                      <w:rStyle w:val="whiteTxt"/>
                      <w:rFonts w:ascii="Open Sans" w:eastAsia="Open Sans" w:hAnsi="Open Sans" w:cs="Open Sans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27F549B" w14:textId="77777777" w:rsidR="006F06FC" w:rsidRDefault="006F06FC"/>
        </w:tc>
        <w:tc>
          <w:tcPr>
            <w:tcW w:w="800" w:type="dxa"/>
            <w:shd w:val="clear" w:color="FFFFFF" w:fill="404040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29DDA782" w14:textId="77777777" w:rsidR="006F06FC" w:rsidRDefault="006F06FC">
            <w:pPr>
              <w:pStyle w:val="documentskn-slm1CNTCSectionhmrgcellParagraph"/>
              <w:pBdr>
                <w:top w:val="none" w:sz="0" w:space="0" w:color="auto"/>
              </w:pBdr>
              <w:shd w:val="clear" w:color="auto" w:fill="auto"/>
              <w:spacing w:line="20" w:lineRule="exact"/>
              <w:rPr>
                <w:rStyle w:val="documentskn-slm1CNTCSectionhmrgcell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5EE1DC4B" w14:textId="617A4411" w:rsidR="006F06FC" w:rsidRDefault="006F06FC">
      <w:pPr>
        <w:spacing w:line="20" w:lineRule="auto"/>
        <w:sectPr w:rsidR="006F06FC">
          <w:headerReference w:type="default" r:id="rId11"/>
          <w:footerReference w:type="default" r:id="rId12"/>
          <w:pgSz w:w="11906" w:h="16838"/>
          <w:pgMar w:top="0" w:right="0" w:bottom="800" w:left="0" w:header="0" w:footer="0" w:gutter="0"/>
          <w:cols w:space="720"/>
        </w:sectPr>
      </w:pPr>
    </w:p>
    <w:p w14:paraId="19CD1DE9" w14:textId="77777777" w:rsidR="006F06FC" w:rsidRDefault="006F06FC">
      <w:pPr>
        <w:spacing w:line="600" w:lineRule="auto"/>
      </w:pPr>
    </w:p>
    <w:p w14:paraId="6D01465D" w14:textId="77777777" w:rsidR="006F06FC" w:rsidRDefault="006F06FC">
      <w:pPr>
        <w:rPr>
          <w:vanish/>
        </w:rPr>
      </w:pPr>
    </w:p>
    <w:p w14:paraId="3171A3B2" w14:textId="77777777" w:rsidR="006F06FC" w:rsidRDefault="00115160">
      <w:pPr>
        <w:pStyle w:val="documentskn-slm1notRNACNTCSectionsummSecheadingsectiontitle"/>
        <w:spacing w:after="220" w:line="300" w:lineRule="atLeast"/>
        <w:rPr>
          <w:rFonts w:ascii="Montserrat" w:eastAsia="Montserrat" w:hAnsi="Montserrat" w:cs="Montserrat"/>
          <w:b/>
          <w:bCs/>
          <w:caps/>
          <w:color w:val="000000"/>
          <w:spacing w:val="20"/>
        </w:rPr>
      </w:pPr>
      <w:r>
        <w:rPr>
          <w:rFonts w:ascii="Montserrat" w:eastAsia="Montserrat" w:hAnsi="Montserrat" w:cs="Montserrat"/>
          <w:b/>
          <w:bCs/>
          <w:caps/>
          <w:color w:val="000000"/>
          <w:spacing w:val="20"/>
        </w:rPr>
        <w:t>Summary</w:t>
      </w:r>
    </w:p>
    <w:p w14:paraId="6FA1BBA1" w14:textId="7E1F5DBC" w:rsidR="006F06FC" w:rsidRDefault="000F55FF">
      <w:pPr>
        <w:pStyle w:val="p"/>
        <w:rPr>
          <w:rFonts w:ascii="Open Sans" w:eastAsia="Open Sans" w:hAnsi="Open Sans" w:cs="Open Sans"/>
          <w:color w:val="000000"/>
          <w:sz w:val="20"/>
          <w:szCs w:val="20"/>
        </w:rPr>
      </w:pPr>
      <w:r w:rsidRPr="000F55FF">
        <w:rPr>
          <w:rFonts w:ascii="Open Sans" w:eastAsia="Open Sans" w:hAnsi="Open Sans" w:cs="Open Sans"/>
          <w:color w:val="000000"/>
          <w:sz w:val="20"/>
          <w:szCs w:val="20"/>
        </w:rPr>
        <w:t>I'm a Computer Science student at the University of Northampton with a passion for technology and problem-solving. My CV highlights my skills in programming, software development, and adaptability to diverse projects. With a focus on continuous learning and excellence, I'm ready to contribute to impactful projects and teams.</w:t>
      </w:r>
    </w:p>
    <w:p w14:paraId="2AA7F2C5" w14:textId="77777777" w:rsidR="006F06FC" w:rsidRDefault="00115160">
      <w:pPr>
        <w:pStyle w:val="documentskn-slm1sectiontitle"/>
        <w:spacing w:before="500" w:after="220"/>
        <w:rPr>
          <w:color w:val="000000"/>
        </w:rPr>
      </w:pPr>
      <w:r>
        <w:rPr>
          <w:color w:val="000000"/>
        </w:rPr>
        <w:t>Experience</w:t>
      </w:r>
    </w:p>
    <w:tbl>
      <w:tblPr>
        <w:tblStyle w:val="documentskn-slm1twocol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00"/>
        <w:gridCol w:w="200"/>
        <w:gridCol w:w="8306"/>
      </w:tblGrid>
      <w:tr w:rsidR="006F06FC" w14:paraId="499F2D0F" w14:textId="77777777">
        <w:trPr>
          <w:tblCellSpacing w:w="0" w:type="dxa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193CF9" w14:textId="13347E2D" w:rsidR="006F06FC" w:rsidRDefault="00086FD4">
            <w:pP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>10</w:t>
            </w:r>
            <w:r w:rsidR="00115160"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>/2023</w:t>
            </w:r>
            <w:r w:rsidR="00115160">
              <w:rPr>
                <w:rStyle w:val="documentskn-slm1twocolparatabledateswrapper"/>
                <w:rFonts w:ascii="Open Sans" w:eastAsia="Open Sans" w:hAnsi="Open Sans" w:cs="Open Sans"/>
                <w:color w:val="666666"/>
                <w:sz w:val="20"/>
                <w:szCs w:val="20"/>
              </w:rPr>
              <w:t xml:space="preserve"> </w:t>
            </w:r>
            <w:r w:rsidR="00115160"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>- Current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44C1EC" w14:textId="77777777" w:rsidR="006F06FC" w:rsidRDefault="006F06FC">
            <w:pPr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</w:pPr>
          </w:p>
        </w:tc>
        <w:tc>
          <w:tcPr>
            <w:tcW w:w="83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D04DAF" w14:textId="77777777" w:rsidR="006F06FC" w:rsidRDefault="00115160">
            <w:pPr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000000"/>
                <w:sz w:val="20"/>
                <w:szCs w:val="20"/>
              </w:rPr>
              <w:t xml:space="preserve">CREW MEMBER, </w:t>
            </w:r>
            <w:r>
              <w:rPr>
                <w:rStyle w:val="span"/>
                <w:rFonts w:ascii="Open Sans" w:eastAsia="Open Sans" w:hAnsi="Open Sans" w:cs="Open Sans"/>
                <w:b/>
                <w:bCs/>
                <w:color w:val="000000"/>
                <w:sz w:val="20"/>
                <w:szCs w:val="20"/>
              </w:rPr>
              <w:t>BURGER KING, NORTHAMPTON, UNITED KINGDOM</w:t>
            </w:r>
            <w:r>
              <w:rPr>
                <w:rStyle w:val="documentskn-slm1txtBold"/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 </w:t>
            </w:r>
          </w:p>
          <w:p w14:paraId="303F5A24" w14:textId="32789E13" w:rsidR="00086FD4" w:rsidRPr="00086FD4" w:rsidRDefault="00086FD4" w:rsidP="00086FD4">
            <w:pPr>
              <w:pStyle w:val="documentskn-slm1ullinth-child1"/>
              <w:numPr>
                <w:ilvl w:val="0"/>
                <w:numId w:val="1"/>
              </w:numPr>
              <w:spacing w:before="80"/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086FD4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  <w:t>Versatile team member at Burger King Northampton, proficient in operating tills, food preparation, and packaging.</w:t>
            </w:r>
          </w:p>
          <w:p w14:paraId="0971E741" w14:textId="77777777" w:rsidR="00086FD4" w:rsidRPr="00086FD4" w:rsidRDefault="00086FD4" w:rsidP="00086FD4">
            <w:pPr>
              <w:pStyle w:val="documentskn-slm1ullinth-child1"/>
              <w:numPr>
                <w:ilvl w:val="0"/>
                <w:numId w:val="1"/>
              </w:numPr>
              <w:spacing w:before="80"/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086FD4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  <w:t>- Known for exceptional speed and efficiency in completing tasks.</w:t>
            </w:r>
          </w:p>
          <w:p w14:paraId="71C169B9" w14:textId="77777777" w:rsidR="00086FD4" w:rsidRPr="00086FD4" w:rsidRDefault="00086FD4" w:rsidP="00086FD4">
            <w:pPr>
              <w:pStyle w:val="documentskn-slm1ullinth-child1"/>
              <w:numPr>
                <w:ilvl w:val="0"/>
                <w:numId w:val="1"/>
              </w:numPr>
              <w:spacing w:before="80"/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086FD4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  <w:t>- Skilled in customer management, ensuring positive interactions and satisfaction.</w:t>
            </w:r>
          </w:p>
          <w:p w14:paraId="7D40E8F8" w14:textId="1670A1AF" w:rsidR="00086FD4" w:rsidRPr="00115160" w:rsidRDefault="00086FD4" w:rsidP="00115160">
            <w:pPr>
              <w:pStyle w:val="documentskn-slm1ullinth-child1"/>
              <w:numPr>
                <w:ilvl w:val="0"/>
                <w:numId w:val="1"/>
              </w:numPr>
              <w:spacing w:before="80"/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086FD4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  <w:t>- Thrives under pressure, maintaining composure and delivering quality service.</w:t>
            </w:r>
          </w:p>
          <w:p w14:paraId="3018FC98" w14:textId="199D87A1" w:rsidR="006F06FC" w:rsidRDefault="006F06FC" w:rsidP="00086FD4">
            <w:pPr>
              <w:pStyle w:val="documentskn-slm1ulli"/>
              <w:ind w:left="340"/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</w:tr>
    </w:tbl>
    <w:p w14:paraId="7A906A1E" w14:textId="77777777" w:rsidR="006F06FC" w:rsidRDefault="006F06FC">
      <w:pPr>
        <w:rPr>
          <w:vanish/>
        </w:rPr>
      </w:pPr>
    </w:p>
    <w:tbl>
      <w:tblPr>
        <w:tblStyle w:val="documentskn-slm1twocol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00"/>
        <w:gridCol w:w="200"/>
        <w:gridCol w:w="8306"/>
      </w:tblGrid>
      <w:tr w:rsidR="006F06FC" w14:paraId="4CC805C4" w14:textId="77777777">
        <w:trPr>
          <w:tblCellSpacing w:w="0" w:type="dxa"/>
        </w:trPr>
        <w:tc>
          <w:tcPr>
            <w:tcW w:w="180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14:paraId="114400A8" w14:textId="1315406F" w:rsidR="006F06FC" w:rsidRDefault="00115160">
            <w:pP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>0</w:t>
            </w:r>
            <w:r w:rsidR="00086FD4"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>9</w:t>
            </w:r>
            <w:r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>/202</w:t>
            </w:r>
            <w:r w:rsidR="00086FD4"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>3</w:t>
            </w:r>
            <w:r>
              <w:rPr>
                <w:rStyle w:val="documentskn-slm1twocolparatabledateswrapper"/>
                <w:rFonts w:ascii="Open Sans" w:eastAsia="Open Sans" w:hAnsi="Open Sans" w:cs="Open Sans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 xml:space="preserve">- </w:t>
            </w:r>
            <w:r w:rsidR="00086FD4"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>10</w:t>
            </w:r>
            <w:r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>/2023</w:t>
            </w:r>
          </w:p>
        </w:tc>
        <w:tc>
          <w:tcPr>
            <w:tcW w:w="20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14:paraId="78D9D4F7" w14:textId="77777777" w:rsidR="006F06FC" w:rsidRDefault="006F06FC">
            <w:pPr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</w:pPr>
          </w:p>
        </w:tc>
        <w:tc>
          <w:tcPr>
            <w:tcW w:w="8306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14:paraId="484819C8" w14:textId="7807B74D" w:rsidR="00086FD4" w:rsidRPr="00086FD4" w:rsidRDefault="00086FD4" w:rsidP="00086FD4">
            <w:pPr>
              <w:jc w:val="both"/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000000"/>
                <w:sz w:val="20"/>
                <w:szCs w:val="20"/>
              </w:rPr>
              <w:t>NISA LOCAL</w:t>
            </w:r>
            <w:r w:rsidR="00115160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086FD4">
              <w:rPr>
                <w:rFonts w:ascii="Open Sans" w:eastAsia="Open Sans" w:hAnsi="Open Sans" w:cs="Open Sans"/>
                <w:b/>
                <w:bCs/>
                <w:color w:val="000000"/>
                <w:sz w:val="20"/>
                <w:szCs w:val="20"/>
              </w:rPr>
              <w:t>NORTHAMPTON, UNITED KINGDOM</w:t>
            </w:r>
          </w:p>
          <w:p w14:paraId="0712E774" w14:textId="77777777" w:rsidR="00086FD4" w:rsidRPr="00086FD4" w:rsidRDefault="00086FD4" w:rsidP="00086FD4">
            <w:pPr>
              <w:pStyle w:val="documentskn-slm1ulli"/>
              <w:numPr>
                <w:ilvl w:val="0"/>
                <w:numId w:val="2"/>
              </w:numPr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086FD4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  <w:t>- Versatile team member at an off-license store, proficient in operating cash registers, handling transactions, and maintaining inventory.</w:t>
            </w:r>
          </w:p>
          <w:p w14:paraId="7B45FF57" w14:textId="77777777" w:rsidR="00086FD4" w:rsidRPr="00086FD4" w:rsidRDefault="00086FD4" w:rsidP="00086FD4">
            <w:pPr>
              <w:pStyle w:val="documentskn-slm1ulli"/>
              <w:numPr>
                <w:ilvl w:val="0"/>
                <w:numId w:val="2"/>
              </w:numPr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086FD4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  <w:t>- Demonstrates expertise in product knowledge, assisting customers with inquiries and recommendations.</w:t>
            </w:r>
          </w:p>
          <w:p w14:paraId="4761A145" w14:textId="77777777" w:rsidR="00086FD4" w:rsidRPr="00086FD4" w:rsidRDefault="00086FD4" w:rsidP="00086FD4">
            <w:pPr>
              <w:pStyle w:val="documentskn-slm1ulli"/>
              <w:numPr>
                <w:ilvl w:val="0"/>
                <w:numId w:val="2"/>
              </w:numPr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086FD4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  <w:t>- Efficiently manages stock levels, ensuring adequate supply and minimizing waste.</w:t>
            </w:r>
          </w:p>
          <w:p w14:paraId="78075801" w14:textId="21323B1D" w:rsidR="006F06FC" w:rsidRDefault="00086FD4" w:rsidP="00086FD4">
            <w:pPr>
              <w:pStyle w:val="documentskn-slm1ulli"/>
              <w:numPr>
                <w:ilvl w:val="0"/>
                <w:numId w:val="2"/>
              </w:numPr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086FD4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  <w:t>- Adaptable to fast-paced environments, adept at multitasking and handling challenges effectively.</w:t>
            </w:r>
          </w:p>
        </w:tc>
      </w:tr>
    </w:tbl>
    <w:p w14:paraId="3091FD28" w14:textId="77777777" w:rsidR="006F06FC" w:rsidRDefault="00115160">
      <w:pPr>
        <w:pStyle w:val="documentskn-slm1sectiontitle"/>
        <w:spacing w:before="500" w:after="220"/>
        <w:rPr>
          <w:color w:val="000000"/>
        </w:rPr>
      </w:pPr>
      <w:r>
        <w:rPr>
          <w:color w:val="000000"/>
        </w:rPr>
        <w:t>Skills</w:t>
      </w:r>
    </w:p>
    <w:tbl>
      <w:tblPr>
        <w:tblStyle w:val="documentskn-slm1sectionmulticol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190"/>
        <w:gridCol w:w="390"/>
        <w:gridCol w:w="3190"/>
        <w:gridCol w:w="390"/>
        <w:gridCol w:w="3190"/>
      </w:tblGrid>
      <w:tr w:rsidR="006F06FC" w14:paraId="6F30FAC3" w14:textId="77777777">
        <w:tc>
          <w:tcPr>
            <w:tcW w:w="31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A9AFE9" w14:textId="77777777" w:rsidR="006F06FC" w:rsidRDefault="00115160">
            <w:pPr>
              <w:pStyle w:val="documentskn-slm1ullinth-child1"/>
              <w:numPr>
                <w:ilvl w:val="0"/>
                <w:numId w:val="3"/>
              </w:numPr>
              <w:ind w:left="240" w:hanging="192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Customer Complaint Handling</w:t>
            </w:r>
          </w:p>
          <w:p w14:paraId="67CE6950" w14:textId="77777777" w:rsidR="006F06FC" w:rsidRDefault="00115160">
            <w:pPr>
              <w:pStyle w:val="documentskn-slm1ulli"/>
              <w:numPr>
                <w:ilvl w:val="0"/>
                <w:numId w:val="3"/>
              </w:numPr>
              <w:ind w:left="240" w:hanging="192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Product Knowledge</w:t>
            </w:r>
          </w:p>
        </w:tc>
        <w:tc>
          <w:tcPr>
            <w:tcW w:w="3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AB2303" w14:textId="77777777" w:rsidR="006F06FC" w:rsidRDefault="006F06FC">
            <w:pPr>
              <w:textAlignment w:val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31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6B1B14" w14:textId="77777777" w:rsidR="006F06FC" w:rsidRDefault="00115160">
            <w:pPr>
              <w:pStyle w:val="documentskn-slm1ullinth-child1"/>
              <w:numPr>
                <w:ilvl w:val="0"/>
                <w:numId w:val="4"/>
              </w:numPr>
              <w:ind w:left="240" w:hanging="192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Complaint Resolution</w:t>
            </w:r>
          </w:p>
          <w:p w14:paraId="7BFACB2B" w14:textId="77777777" w:rsidR="006F06FC" w:rsidRDefault="00115160">
            <w:pPr>
              <w:pStyle w:val="documentskn-slm1ulli"/>
              <w:numPr>
                <w:ilvl w:val="0"/>
                <w:numId w:val="4"/>
              </w:numPr>
              <w:ind w:left="240" w:hanging="192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Food Presentation</w:t>
            </w:r>
          </w:p>
        </w:tc>
        <w:tc>
          <w:tcPr>
            <w:tcW w:w="3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5128F4" w14:textId="77777777" w:rsidR="006F06FC" w:rsidRDefault="006F06FC">
            <w:pPr>
              <w:textAlignment w:val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31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9D0E0E" w14:textId="77777777" w:rsidR="006F06FC" w:rsidRDefault="00115160">
            <w:pPr>
              <w:pStyle w:val="documentskn-slm1ullinth-child1"/>
              <w:numPr>
                <w:ilvl w:val="0"/>
                <w:numId w:val="5"/>
              </w:numPr>
              <w:ind w:left="240" w:hanging="192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Team Player</w:t>
            </w:r>
          </w:p>
        </w:tc>
      </w:tr>
    </w:tbl>
    <w:p w14:paraId="4510F636" w14:textId="77777777" w:rsidR="006F06FC" w:rsidRDefault="00115160">
      <w:pPr>
        <w:pStyle w:val="documentskn-slm1sectiontitle"/>
        <w:spacing w:before="500" w:after="220"/>
        <w:rPr>
          <w:color w:val="000000"/>
        </w:rPr>
      </w:pPr>
      <w:r>
        <w:rPr>
          <w:color w:val="000000"/>
        </w:rPr>
        <w:t>Education</w:t>
      </w:r>
    </w:p>
    <w:tbl>
      <w:tblPr>
        <w:tblStyle w:val="documentskn-slm1twocol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00"/>
        <w:gridCol w:w="200"/>
        <w:gridCol w:w="8306"/>
      </w:tblGrid>
      <w:tr w:rsidR="006F06FC" w14:paraId="64106407" w14:textId="77777777">
        <w:trPr>
          <w:tblCellSpacing w:w="0" w:type="dxa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C25AB2" w14:textId="65935D97" w:rsidR="006F06FC" w:rsidRDefault="009D236F">
            <w:pP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 xml:space="preserve">Sep </w:t>
            </w:r>
            <w:r w:rsidR="00115160"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>2023</w:t>
            </w:r>
            <w:r w:rsidR="00115160">
              <w:rPr>
                <w:rStyle w:val="documentskn-slm1twocolparatabledateswrapper"/>
                <w:rFonts w:ascii="Open Sans" w:eastAsia="Open Sans" w:hAnsi="Open Sans" w:cs="Open Sans"/>
                <w:color w:val="666666"/>
                <w:sz w:val="20"/>
                <w:szCs w:val="20"/>
              </w:rPr>
              <w:t xml:space="preserve"> </w:t>
            </w:r>
            <w:r w:rsidR="00115160"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noBreakHyphen/>
              <w:t xml:space="preserve"> Current</w:t>
            </w:r>
            <w:r w:rsidR="00115160">
              <w:rPr>
                <w:rStyle w:val="documentskn-slm1twocolparatabledateswrapper"/>
                <w:rFonts w:ascii="Open Sans" w:eastAsia="Open Sans" w:hAnsi="Open Sans" w:cs="Open Sans"/>
                <w:color w:val="666666"/>
                <w:sz w:val="20"/>
                <w:szCs w:val="20"/>
              </w:rPr>
              <w:t xml:space="preserve"> </w:t>
            </w:r>
            <w:r w:rsidR="00115160"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1E39C7" w14:textId="77777777" w:rsidR="006F06FC" w:rsidRDefault="006F06FC">
            <w:pPr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</w:pPr>
          </w:p>
        </w:tc>
        <w:tc>
          <w:tcPr>
            <w:tcW w:w="83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DE0290" w14:textId="77777777" w:rsidR="009D236F" w:rsidRPr="009D236F" w:rsidRDefault="009D236F" w:rsidP="009D236F">
            <w:pPr>
              <w:pStyle w:val="p"/>
              <w:spacing w:before="80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 w:rsidRPr="009D236F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University of Northampton | Northampton, UK</w:t>
            </w:r>
          </w:p>
          <w:p w14:paraId="457014D0" w14:textId="77777777" w:rsidR="009D236F" w:rsidRPr="009D236F" w:rsidRDefault="009D236F" w:rsidP="009D236F">
            <w:pPr>
              <w:pStyle w:val="p"/>
              <w:spacing w:before="80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9D236F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BSc Computer Science</w:t>
            </w:r>
          </w:p>
          <w:p w14:paraId="77DB5B02" w14:textId="77777777" w:rsidR="009D236F" w:rsidRPr="009D236F" w:rsidRDefault="009D236F" w:rsidP="009D236F">
            <w:pPr>
              <w:pStyle w:val="p"/>
              <w:spacing w:before="80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9D236F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Predicted Grade: First Class</w:t>
            </w:r>
          </w:p>
          <w:p w14:paraId="064D71B8" w14:textId="29649C53" w:rsidR="006F06FC" w:rsidRDefault="009D236F" w:rsidP="009D236F">
            <w:pPr>
              <w:pStyle w:val="p"/>
              <w:spacing w:before="80"/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9D236F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Key Modules: Algorithms, Database Management, Web </w:t>
            </w: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Development </w:t>
            </w:r>
          </w:p>
        </w:tc>
      </w:tr>
    </w:tbl>
    <w:p w14:paraId="63DA459F" w14:textId="77777777" w:rsidR="006F06FC" w:rsidRDefault="006F06FC">
      <w:pPr>
        <w:rPr>
          <w:vanish/>
        </w:rPr>
      </w:pPr>
    </w:p>
    <w:tbl>
      <w:tblPr>
        <w:tblStyle w:val="documentskn-slm1twocol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00"/>
        <w:gridCol w:w="200"/>
        <w:gridCol w:w="8306"/>
      </w:tblGrid>
      <w:tr w:rsidR="006F06FC" w14:paraId="35E9A936" w14:textId="77777777">
        <w:trPr>
          <w:tblCellSpacing w:w="0" w:type="dxa"/>
        </w:trPr>
        <w:tc>
          <w:tcPr>
            <w:tcW w:w="180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14:paraId="47ADBFE0" w14:textId="3364E06E" w:rsidR="006F06FC" w:rsidRDefault="009D236F">
            <w:pP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 xml:space="preserve">April </w:t>
            </w:r>
            <w:r w:rsidR="00115160"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>2021</w:t>
            </w:r>
            <w:r w:rsidR="00115160">
              <w:rPr>
                <w:rStyle w:val="documentskn-slm1twocolparatabledateswrapper"/>
                <w:rFonts w:ascii="Open Sans" w:eastAsia="Open Sans" w:hAnsi="Open Sans" w:cs="Open Sans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>–</w:t>
            </w:r>
            <w:r w:rsidR="00115160"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 xml:space="preserve">March </w:t>
            </w:r>
            <w:r w:rsidR="00115160"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>2022</w:t>
            </w:r>
            <w:r w:rsidR="00115160">
              <w:rPr>
                <w:rStyle w:val="documentskn-slm1twocolparatabledateswrapper"/>
                <w:rFonts w:ascii="Open Sans" w:eastAsia="Open Sans" w:hAnsi="Open Sans" w:cs="Open Sans"/>
                <w:color w:val="666666"/>
                <w:sz w:val="20"/>
                <w:szCs w:val="20"/>
              </w:rPr>
              <w:t xml:space="preserve"> </w:t>
            </w:r>
            <w:r w:rsidR="00115160"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0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14:paraId="6FA6C96B" w14:textId="77777777" w:rsidR="006F06FC" w:rsidRDefault="006F06FC">
            <w:pPr>
              <w:rPr>
                <w:rStyle w:val="span"/>
                <w:rFonts w:ascii="Open Sans" w:eastAsia="Open Sans" w:hAnsi="Open Sans" w:cs="Open Sans"/>
                <w:color w:val="666666"/>
                <w:sz w:val="20"/>
                <w:szCs w:val="20"/>
              </w:rPr>
            </w:pPr>
          </w:p>
        </w:tc>
        <w:tc>
          <w:tcPr>
            <w:tcW w:w="8306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14:paraId="4D968E27" w14:textId="77777777" w:rsidR="009D236F" w:rsidRPr="009D236F" w:rsidRDefault="009D236F" w:rsidP="009D236F">
            <w:pPr>
              <w:pStyle w:val="p"/>
              <w:spacing w:before="80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 w:rsidRPr="009D236F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Army Public School | Jhansi, India</w:t>
            </w:r>
          </w:p>
          <w:p w14:paraId="3D1571F7" w14:textId="77777777" w:rsidR="009D236F" w:rsidRPr="009D236F" w:rsidRDefault="009D236F" w:rsidP="009D236F">
            <w:pPr>
              <w:pStyle w:val="p"/>
              <w:spacing w:before="80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9D236F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High School Qualification: Equivalent to A-Levels</w:t>
            </w:r>
          </w:p>
          <w:p w14:paraId="7AC1EB2A" w14:textId="77777777" w:rsidR="009D236F" w:rsidRPr="009D236F" w:rsidRDefault="009D236F" w:rsidP="009D236F">
            <w:pPr>
              <w:pStyle w:val="p"/>
              <w:spacing w:before="80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9D236F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Subjects: Mathematics (B), Psychology (A), English (A), History (B), Economics (A)</w:t>
            </w:r>
          </w:p>
          <w:p w14:paraId="2334A6A4" w14:textId="5C3909FE" w:rsidR="006F06FC" w:rsidRDefault="006F06FC" w:rsidP="009D236F">
            <w:pPr>
              <w:pStyle w:val="documentskn-slm1dispBlk"/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</w:tr>
    </w:tbl>
    <w:p w14:paraId="600D48F8" w14:textId="77777777" w:rsidR="006F06FC" w:rsidRDefault="006F06FC">
      <w:pPr>
        <w:rPr>
          <w:rFonts w:ascii="Open Sans" w:eastAsia="Open Sans" w:hAnsi="Open Sans" w:cs="Open Sans"/>
          <w:color w:val="000000"/>
          <w:sz w:val="20"/>
          <w:szCs w:val="20"/>
        </w:rPr>
      </w:pPr>
    </w:p>
    <w:sectPr w:rsidR="006F06FC">
      <w:headerReference w:type="default" r:id="rId13"/>
      <w:footerReference w:type="default" r:id="rId14"/>
      <w:type w:val="continuous"/>
      <w:pgSz w:w="11906" w:h="16838"/>
      <w:pgMar w:top="400" w:right="800" w:bottom="800" w:left="8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6764F" w14:textId="77777777" w:rsidR="00115160" w:rsidRDefault="00115160">
      <w:pPr>
        <w:spacing w:line="240" w:lineRule="auto"/>
      </w:pPr>
      <w:r>
        <w:separator/>
      </w:r>
    </w:p>
  </w:endnote>
  <w:endnote w:type="continuationSeparator" w:id="0">
    <w:p w14:paraId="79D0C826" w14:textId="77777777" w:rsidR="00115160" w:rsidRDefault="001151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  <w:embedBold r:id="rId1" w:fontKey="{774FE3C3-A8F6-421B-9296-A5DDD98F2458}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2" w:fontKey="{01F7FDD5-3608-43E7-A21C-51F8078A1446}"/>
    <w:embedBold r:id="rId3" w:fontKey="{E8B02F44-D4C5-4855-A1E0-6276CE9FB97A}"/>
    <w:embedBoldItalic r:id="rId4" w:fontKey="{9DDFDD48-0C78-47AE-BE6D-D2097A75E31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3EB0F" w14:textId="77777777" w:rsidR="006F06FC" w:rsidRDefault="0011516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10173" w14:textId="77777777" w:rsidR="006F06FC" w:rsidRDefault="0011516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28B4E" w14:textId="77777777" w:rsidR="00115160" w:rsidRDefault="00115160">
      <w:pPr>
        <w:spacing w:line="240" w:lineRule="auto"/>
      </w:pPr>
      <w:r>
        <w:separator/>
      </w:r>
    </w:p>
  </w:footnote>
  <w:footnote w:type="continuationSeparator" w:id="0">
    <w:p w14:paraId="220C6017" w14:textId="77777777" w:rsidR="00115160" w:rsidRDefault="001151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82F3" w14:textId="77777777" w:rsidR="006F06FC" w:rsidRDefault="0011516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043B" w14:textId="77777777" w:rsidR="006F06FC" w:rsidRDefault="0011516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926BD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3EBB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30F0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BAB7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40B9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8438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D6A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F800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AA45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CE4E7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DE78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F87B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C48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F43F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30AB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BCB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203B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36E3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BC8DB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3010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7C0A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D6CC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C069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AA27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DEDF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C822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B640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9B800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1A32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EA44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4AB7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2A09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C2EF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5447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4226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64E2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C725E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5E4F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E0BF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7831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4E2A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BCDB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0647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40CF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CE87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92028606">
    <w:abstractNumId w:val="0"/>
  </w:num>
  <w:num w:numId="2" w16cid:durableId="1208369762">
    <w:abstractNumId w:val="1"/>
  </w:num>
  <w:num w:numId="3" w16cid:durableId="469901722">
    <w:abstractNumId w:val="2"/>
  </w:num>
  <w:num w:numId="4" w16cid:durableId="967128818">
    <w:abstractNumId w:val="3"/>
  </w:num>
  <w:num w:numId="5" w16cid:durableId="1266302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6FC"/>
    <w:rsid w:val="00086FD4"/>
    <w:rsid w:val="000F55FF"/>
    <w:rsid w:val="00115160"/>
    <w:rsid w:val="006F06FC"/>
    <w:rsid w:val="009D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1FD8"/>
  <w15:docId w15:val="{74C7A0DA-4614-4018-8444-49E53177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slm1fontsize">
    <w:name w:val="document_skn-slm1_fontsize"/>
    <w:basedOn w:val="Normal"/>
    <w:rPr>
      <w:sz w:val="20"/>
      <w:szCs w:val="20"/>
    </w:rPr>
  </w:style>
  <w:style w:type="paragraph" w:customStyle="1" w:styleId="documentskn-slm1section">
    <w:name w:val="document_skn-slm1_section"/>
    <w:basedOn w:val="Normal"/>
  </w:style>
  <w:style w:type="character" w:customStyle="1" w:styleId="documentskn-slm1nameSecparagraphhmrgcell">
    <w:name w:val="document_skn-slm1_nameSec_paragraph_hmrgcell"/>
    <w:basedOn w:val="DefaultParagraphFont"/>
  </w:style>
  <w:style w:type="character" w:customStyle="1" w:styleId="documentskn-slm1nameSecparagraphname">
    <w:name w:val="document_skn-slm1_nameSec_paragraph_name"/>
    <w:basedOn w:val="DefaultParagraphFont"/>
    <w:rPr>
      <w:shd w:val="clear" w:color="auto" w:fill="5BBCA8"/>
    </w:rPr>
  </w:style>
  <w:style w:type="paragraph" w:customStyle="1" w:styleId="documentskn-slm1namediv">
    <w:name w:val="document_skn-slm1_name &gt; div"/>
    <w:basedOn w:val="Normal"/>
    <w:pPr>
      <w:pBdr>
        <w:right w:val="none" w:sz="0" w:space="31" w:color="auto"/>
      </w:pBdr>
    </w:p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slm1nameSecparagraphresumeTitle">
    <w:name w:val="document_skn-slm1_nameSec_paragraph_resumeTitle"/>
    <w:basedOn w:val="DefaultParagraphFont"/>
    <w:rPr>
      <w:shd w:val="clear" w:color="auto" w:fill="5BBCA8"/>
    </w:rPr>
  </w:style>
  <w:style w:type="paragraph" w:customStyle="1" w:styleId="documentskn-slm1nameSecparagraphhmrgcellParagraph">
    <w:name w:val="document_skn-slm1_nameSec_paragraph_hmrgcell Paragraph"/>
    <w:basedOn w:val="Normal"/>
    <w:pPr>
      <w:pBdr>
        <w:top w:val="none" w:sz="0" w:space="31" w:color="auto"/>
      </w:pBdr>
    </w:pPr>
  </w:style>
  <w:style w:type="table" w:customStyle="1" w:styleId="documentskn-slm1nameSecparagraph">
    <w:name w:val="document_skn-slm1_nameSec_paragraph"/>
    <w:basedOn w:val="TableNormal"/>
    <w:tblPr/>
  </w:style>
  <w:style w:type="character" w:customStyle="1" w:styleId="documentskn-slm1CNTCSectionhmrgcell">
    <w:name w:val="document_skn-slm1_CNTCSection_hmrgcell"/>
    <w:basedOn w:val="DefaultParagraphFont"/>
    <w:rPr>
      <w:shd w:val="clear" w:color="auto" w:fill="404040"/>
    </w:rPr>
  </w:style>
  <w:style w:type="paragraph" w:customStyle="1" w:styleId="documentskn-slm1CNTCSectionhmrgcellParagraph">
    <w:name w:val="document_skn-slm1_CNTCSection_hmrgcell Paragraph"/>
    <w:basedOn w:val="Normal"/>
    <w:pPr>
      <w:pBdr>
        <w:top w:val="none" w:sz="0" w:space="10" w:color="auto"/>
      </w:pBdr>
      <w:shd w:val="clear" w:color="auto" w:fill="404040"/>
      <w:textAlignment w:val="top"/>
    </w:pPr>
    <w:rPr>
      <w:shd w:val="clear" w:color="auto" w:fill="404040"/>
    </w:rPr>
  </w:style>
  <w:style w:type="character" w:customStyle="1" w:styleId="documentskn-slm1paragraph">
    <w:name w:val="document_skn-slm1_paragraph"/>
    <w:basedOn w:val="DefaultParagraphFont"/>
  </w:style>
  <w:style w:type="paragraph" w:customStyle="1" w:styleId="div">
    <w:name w:val="div"/>
    <w:basedOn w:val="Normal"/>
  </w:style>
  <w:style w:type="character" w:customStyle="1" w:styleId="whiteTxt">
    <w:name w:val="whiteTxt"/>
    <w:basedOn w:val="DefaultParagraphFont"/>
    <w:rPr>
      <w:color w:val="FFFFFF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table" w:customStyle="1" w:styleId="documentskn-slm1sectionTable">
    <w:name w:val="document_skn-slm1_section Table"/>
    <w:basedOn w:val="TableNormal"/>
    <w:tblPr/>
  </w:style>
  <w:style w:type="paragraph" w:customStyle="1" w:styleId="documentskn-slm1heading">
    <w:name w:val="document_skn-slm1_heading"/>
    <w:basedOn w:val="Normal"/>
  </w:style>
  <w:style w:type="paragraph" w:customStyle="1" w:styleId="documentskn-slm1notRNACNTCSectionsummSecheadingsectiontitle">
    <w:name w:val="document_skn-slm1_not(.RNA)_CNTCSection + summSec_heading_sectiontitle"/>
    <w:basedOn w:val="Normal"/>
    <w:rPr>
      <w:vanish/>
    </w:rPr>
  </w:style>
  <w:style w:type="paragraph" w:customStyle="1" w:styleId="documentskn-slm1paragraphParagraph">
    <w:name w:val="document_skn-slm1_paragraph Paragraph"/>
    <w:basedOn w:val="Normal"/>
  </w:style>
  <w:style w:type="paragraph" w:customStyle="1" w:styleId="documentskn-slm1singlecolumn">
    <w:name w:val="document_skn-slm1_singlecolumn"/>
    <w:basedOn w:val="Normal"/>
  </w:style>
  <w:style w:type="paragraph" w:customStyle="1" w:styleId="p">
    <w:name w:val="p"/>
    <w:basedOn w:val="Normal"/>
  </w:style>
  <w:style w:type="paragraph" w:customStyle="1" w:styleId="documentskn-slm1sectiontitle">
    <w:name w:val="document_skn-slm1_sectiontitle"/>
    <w:basedOn w:val="Normal"/>
    <w:pPr>
      <w:spacing w:line="300" w:lineRule="atLeast"/>
    </w:pPr>
    <w:rPr>
      <w:rFonts w:ascii="Montserrat" w:eastAsia="Montserrat" w:hAnsi="Montserrat" w:cs="Montserrat"/>
      <w:b/>
      <w:bCs/>
      <w:caps/>
      <w:spacing w:val="20"/>
    </w:rPr>
  </w:style>
  <w:style w:type="character" w:customStyle="1" w:styleId="documentskn-slm1twocolparatabledateswrapper">
    <w:name w:val="document_skn-slm1_twocolparatable_dates_wrapper"/>
    <w:basedOn w:val="DefaultParagraphFont"/>
    <w:rPr>
      <w:caps w:val="0"/>
    </w:rPr>
  </w:style>
  <w:style w:type="character" w:customStyle="1" w:styleId="documentskn-slm1twocolparatabledategapcell">
    <w:name w:val="document_skn-slm1_twocolparatable_dategapcell"/>
    <w:basedOn w:val="DefaultParagraphFont"/>
  </w:style>
  <w:style w:type="character" w:customStyle="1" w:styleId="documentskn-slm1twocolparatablesinglecolumndategap">
    <w:name w:val="document_skn-slm1_twocolparatable_singlecolumn_dategap"/>
    <w:basedOn w:val="DefaultParagraphFont"/>
  </w:style>
  <w:style w:type="character" w:customStyle="1" w:styleId="documentskn-slm1txtBold">
    <w:name w:val="document_skn-slm1_txtBold"/>
    <w:basedOn w:val="DefaultParagraphFont"/>
    <w:rPr>
      <w:b/>
      <w:bCs/>
    </w:rPr>
  </w:style>
  <w:style w:type="paragraph" w:customStyle="1" w:styleId="documentskn-slm1marleftul">
    <w:name w:val="document_skn-slm1_marleftul"/>
    <w:basedOn w:val="Normal"/>
  </w:style>
  <w:style w:type="paragraph" w:customStyle="1" w:styleId="documentskn-slm1ullinth-child1">
    <w:name w:val="document_skn-slm1_ul_li_nth-child(1)"/>
    <w:basedOn w:val="Normal"/>
  </w:style>
  <w:style w:type="paragraph" w:customStyle="1" w:styleId="documentskn-slm1ulli">
    <w:name w:val="document_skn-slm1_ul_li"/>
    <w:basedOn w:val="Normal"/>
  </w:style>
  <w:style w:type="table" w:customStyle="1" w:styleId="documentskn-slm1twocolparatable">
    <w:name w:val="document_skn-slm1_twocolparatable"/>
    <w:basedOn w:val="TableNormal"/>
    <w:tblPr/>
  </w:style>
  <w:style w:type="character" w:customStyle="1" w:styleId="documentskn-slm1skillSecpaddingcell">
    <w:name w:val="document_skn-slm1_skillSec_paddingcell"/>
    <w:basedOn w:val="DefaultParagraphFont"/>
  </w:style>
  <w:style w:type="table" w:customStyle="1" w:styleId="documentskn-slm1sectionmulticol">
    <w:name w:val="document_skn-slm1_section_multicol"/>
    <w:basedOn w:val="TableNormal"/>
    <w:tblPr/>
  </w:style>
  <w:style w:type="paragraph" w:customStyle="1" w:styleId="documentskn-slm1dispBlk">
    <w:name w:val="document_skn-slm1_dispBlk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B5CDB-0B6D-49BE-91B9-ADA86C70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KARAN THAKRAL</vt:lpstr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KARAN THAKRAL</dc:title>
  <cp:lastModifiedBy>Amit -</cp:lastModifiedBy>
  <cp:revision>2</cp:revision>
  <dcterms:created xsi:type="dcterms:W3CDTF">2024-03-08T12:02:00Z</dcterms:created>
  <dcterms:modified xsi:type="dcterms:W3CDTF">2024-03-08T12:02:00Z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90c105b3-b041-40aa-8842-7fd0571ea4b8</vt:lpwstr>
  </property>
  <property fmtid="{D5CDD505-2E9C-101B-9397-08002B2CF9AE}" pid="3" name="x1ye=0">
    <vt:lpwstr>4DUAAB+LCAAAAAAABAAVmcWSq1AURT+IAW5D3N2Z4RDc5etfv1GquuhKcjln77UCLdI0x+OEKHAEjqEExeCYQEAYDP/9AUNZ9gEQ6I1jbXhI+cXZa326ydsPzFXxsBlhKbblb+cyfxj5daedSR8j6yD9LmtRaTr3wht4BkI4zBhr3tDNK5VfLVrGOKy5ivg6f52W+DPebF4CJCMV6L3OAMJaLE0hk7the+vHiqswoJcGb/qNVbIudBsweOzVEY3</vt:lpwstr>
  </property>
  <property fmtid="{D5CDD505-2E9C-101B-9397-08002B2CF9AE}" pid="4" name="x1ye=1">
    <vt:lpwstr>fNJD7qV0oU7GU8EyVLyiB7A46vgSQyGtynGBUmpZSaKJnn9nJEn+2969DaDY1BTP7YmlS+UzYef7QTU5H1BcpnA2z8McFL010HhllJ9QZL1UVXFksgpridJKa45GFt89YgGcnjfvYbeVphHNGxDSc4KWyV+Z8bcY5JP6LxVwwSsBbReM2QpVeVX1PR3d5+yvdnKa/PEfvVk/gznb7XngxxJDQR+6YbV9StPRogzJKwPrZnWPQa9tssDVsR/sFQj</vt:lpwstr>
  </property>
  <property fmtid="{D5CDD505-2E9C-101B-9397-08002B2CF9AE}" pid="5" name="x1ye=10">
    <vt:lpwstr>MtKZ/LfSWcdf8Ocx+5M72gMoGed57UEmcSA+9G6HTTIstlBTkwgR3TT6LGaWVCqsKsJbNPSAQwTTGu+vTKRPkdMALRyRGdK2h8KDcSqaylQMy8XDHCOvqDRqGKAEr8iVUkLqtatz5731TVOJgTMJgqUmqhOh+CvUYseLxmDMhqhcvhUOjtDAUgX4ZMR1ZFHSPG65y5T8wU/cC62tQrCxSTUeFZ8YjqnkVjgcGpQcGUs7C7w8GjPj/K9Lxrj4Yye</vt:lpwstr>
  </property>
  <property fmtid="{D5CDD505-2E9C-101B-9397-08002B2CF9AE}" pid="6" name="x1ye=11">
    <vt:lpwstr>6a46SsYBrP3JSJOFxVN5hGvf4JqjwqrKwHJhtLXd/e/LWYCCwV2zlgYEHQaaw5ia1GuPL6GfH0or2QrLJ2RIA3HiPpj18/9+VhT0MgTrfVZaNLm/wituNyc2o5dniOBoKaCTKgjoUFajobRy7YUD0xu7WzZeA4USz55/WYVdzS2kPnKoyeEjE0XHIN0TPH7ABRQrbPtJJQ44rBJO+i0BkEK/JGO3ehlPVa6O4WvKI53nfBldv5qXDQHID9bK8ip</vt:lpwstr>
  </property>
  <property fmtid="{D5CDD505-2E9C-101B-9397-08002B2CF9AE}" pid="7" name="x1ye=12">
    <vt:lpwstr>AQt7WDSMw+EhT1xI6+8mbHaP2wY3du2JTAWmji0nxGq9IJXcaCm7Z/LNeS/yN6g/fEsdJQTayAkI09dWC7Hs9ZVoii7awoT4UxeIVUH08mjZ2+xpLwlFjvNZzjD0KTYqnlRsHf1DHJQdsBxY9cyDEuop35W6eylbr8sLf3x38upT9Fu2fMOVz5xjYrZb4fH6yDYZNKyWa+V5Q43Q7IfVGFhafEsRgSv0myTolyQDwSRYVd35DTknLETZ/iIY6eI</vt:lpwstr>
  </property>
  <property fmtid="{D5CDD505-2E9C-101B-9397-08002B2CF9AE}" pid="8" name="x1ye=13">
    <vt:lpwstr>mEswvnOulOmw8bIi3Q5KQAsUbSykWaK5l9gqEhdFw9wmQF7arvzmUR8tznjdLyC/Ob9IUh8bDFLfoNR9Y4aT+BpKeU/iXDh6kcjUqnPCqqbR29xQraa4WU0TpuJteOZo69wg53kU1JxkzV1Kc06OTIceMZuHvu4pVozVQ0CkVuYNYAaByU3jYFfcRXn5VjD4+XAkrpxp3r9u/szIGcguOqu59n89UHX2Pc98AvpXFvveFWPvlPbFkClvyfMda9x</vt:lpwstr>
  </property>
  <property fmtid="{D5CDD505-2E9C-101B-9397-08002B2CF9AE}" pid="9" name="x1ye=14">
    <vt:lpwstr>Nf+lqN3J6YNADVovSzNeWITbKnpAK7HHQtudO2Js9Ca+PQyokQnAcTmC0VmDXV+b0P4j/os1ECnNTqWmxkEJpSb7UZREcryyr+lqh4/nOvk8+3m9TEwbjiUwkEcpqvGoar4aZE+keED0R8MIiJsDBVU9Ru7VvpQf9ajQOTPY4HN7Z9lX2cgRLNB14Do5sTU3Z/E6pFmVDvDA5cAHqTR9++HCqmhXpzBS6mm2cEQsAmnsXcXvGDlseGslLIc6kov</vt:lpwstr>
  </property>
  <property fmtid="{D5CDD505-2E9C-101B-9397-08002B2CF9AE}" pid="10" name="x1ye=15">
    <vt:lpwstr>7+ZKpJAPSu5htLACKGZQSY+vvXojnWGiG7AnZDoZxAztWA0ZO7P/oa8vppkLj9cM5bkDIRUHfYs2jw0QNBXppFKUhAfL/NbgmCcuY5tU/kL4uiD8Mci69/rrC9QNdiwygV0JFT1fGO+aiea1Lv93TIfeUcGgdl4+xqZbBaTqTHb6a5Z+Vfm3MSLSr4OLn5yOr2ZRmH9OcwTsNInsV6JLHljUvdJt3+Nb95yaQCy1MpDn2Np3v0YdpBdyE6zxo5J</vt:lpwstr>
  </property>
  <property fmtid="{D5CDD505-2E9C-101B-9397-08002B2CF9AE}" pid="11" name="x1ye=16">
    <vt:lpwstr>crp3I9bfy7plPp5hrl74u40D5sZ1G8ziD4hmWJIxeCojzXVrzp95Wpz7JvVJY6nuL8SiHJdEs6A8P7eYxhqt4UJ7lVvX2RfqZKLf7xptm0poZB4NqKBpF+JQ5j1CZicld1gwf1Oy1XKbYwbihBr5kfGbL4jemfVda5QJ++vjrbAxtQX5P82sqBW6kzFKkICaVcS4O+PPbkXhHRqhsxHQ2Pp7lQk1IH5OeEjpHfhWXG51XIeiXATNPgezUsaW+Ja</vt:lpwstr>
  </property>
  <property fmtid="{D5CDD505-2E9C-101B-9397-08002B2CF9AE}" pid="12" name="x1ye=17">
    <vt:lpwstr>Dx9Z7jgR2AhqDfdbUUqQwYsInpd8LnvRdsI/DDSHAmzybXBRHEKzl5/xp5VX7uvWZqRk+w1AnC8D5XUDQxN+cY/BOxLF4lErZX+CUng4MkJKDFTfOgH8fyquGFoF4pr1WsKRoubuuwU5fOcjtsDwdtq1xKd9gN/uzO1RaJ+YsO13o3Rtvl+LGEI0NDYnAGZJB1hO7NJo/38mom4cyKN2V0Qibv7/GbM9ltddCaj/OqA4R+vsm2QtX1cvMfz43zF</vt:lpwstr>
  </property>
  <property fmtid="{D5CDD505-2E9C-101B-9397-08002B2CF9AE}" pid="13" name="x1ye=18">
    <vt:lpwstr>6gNhAhXOiVvT1FPT8mNXydCdrOe4ZVZNFUnlxiuC46l33Yp6KnsiTn/HPKaEf+EBVEziv8ivgJ7fzvpocSpZ+GhpJ54QmWaXojMVHuUQf1dSXTHV4s0AdGzJWb3TmLeUETTgY2jZ+1MRR8wkkWHgv26NnAN0GXZvqXgzRtwHmK4JRsbgUA8UttOeUCuRBy5peXnVWR6LjD8+r1Gl/6wlyzk+h4thjRadmKnB3A45nd7b5lfzgdkkqJsix4atl8j</vt:lpwstr>
  </property>
  <property fmtid="{D5CDD505-2E9C-101B-9397-08002B2CF9AE}" pid="14" name="x1ye=19">
    <vt:lpwstr>H/cXgwwWcugmGrKtUhqy4DXZVUMI1kxBmpxjOkT7eRx0jZEvUtggjRavPNSJLokVeb1L1EAr/nLoMrizHAa5a7F/g6z6u19437BZWMtc91apbbrMZ7LOEcaJD0d4JKMvzOCIX0ewa10HonGA/YUpBgWyoXTCUSFrFaCCzmwSJxRzSgvVYqYKYZXvlnvILFR7Z80Zf81VH9j7BYNwPlFXlwDpuDN046WxAgwaJLqHpqEoeiHghx9L51dsCVEVz3z</vt:lpwstr>
  </property>
  <property fmtid="{D5CDD505-2E9C-101B-9397-08002B2CF9AE}" pid="15" name="x1ye=2">
    <vt:lpwstr>vavE0ak5fRewKRjjkRjbNltLS6lfjnf0akl747gg+QFOFpwW6vuAxk/6RKRQ+I4WPuAbHEIjRVEDAorHgNXfs18dVBOrBw/674hvy717ZXLk7vV+YY/cNN9tNF4iZDlBEHAqXFOwKf0Ivg/VOVnQz4htOENNUadfgOqKux6Tnk7kwDb1nAPvICweggHpaiNkVuTNXPuks0zn9BTyaBjRMYKnITsBCqhSkmvrKzkVvgJo8DtA6ydodI6K1FZGUhH</vt:lpwstr>
  </property>
  <property fmtid="{D5CDD505-2E9C-101B-9397-08002B2CF9AE}" pid="16" name="x1ye=20">
    <vt:lpwstr>ZHgNDScZ4ycHvdaVu8B3Clczf87+45a/qQQ4Z7H8VafrC43X6/VzZB8tdWtvi92XV8qG6zmM8TabFMV3Kfx5wljTXGOC0t+EMVUgigrDQi4I3GadFhSPVvH0XZtwFmjswzIc29lKxsLjWxSjh0yqYwfYPTfLScPTa4Xcm+r5FzRCYGMLJvWO2Xv+BT64Dxg9lWdOjM26jBAlko8Y0YDz5rXDelQdmCeuQPBsYu+SuCHIidZOOhe4tOB6AV7nfl0</vt:lpwstr>
  </property>
  <property fmtid="{D5CDD505-2E9C-101B-9397-08002B2CF9AE}" pid="17" name="x1ye=21">
    <vt:lpwstr>OpSx/lUc4T19WRMC0CJtjdLfaLKOTVI1TiPw28ZB450a/ITcm2K+C2f1GWlQrUl6NkCEANMdTRDMZlCChclqdtYpaSKRLj1MSMvIDiBStuq4perkWeJMpd+mPN/2iKNyMlH5HbNQg1jdjXWCtTD22DfjeXWiAbAUlT8ti5p9vOHVwEduSd/SvkGz3j68yH8wekkOjh6DUYYr669dP5Era7C+rhdiA4L/UnHBX1967Ujzb0x3bAggCOxTSEtMlcu</vt:lpwstr>
  </property>
  <property fmtid="{D5CDD505-2E9C-101B-9397-08002B2CF9AE}" pid="18" name="x1ye=22">
    <vt:lpwstr>ykXF1zciYG9dERgnd6yXWJJd2nKDAf2XVoGfPGdUqmuig2oenefV4ZNO1YCka/RizdL0zAfSzJ5JeafUMDhJddEWuw0yWLQ7LK/vYuLNOP78/8dX05Ij4DBLJkEDrGYH95aGwuch4K9svx3/Eev6JpQTD0YyI+Hxens4qyOSll+Ua36mYkO5y3ob9l9ljjb3qa0ZueuHl/sqBeYqTQI1OxgJi8Ui1XfOsDcT1tY9N7lrdCS+nSwv7hTx90nXn6e</vt:lpwstr>
  </property>
  <property fmtid="{D5CDD505-2E9C-101B-9397-08002B2CF9AE}" pid="19" name="x1ye=23">
    <vt:lpwstr>RKaG4AvdCUnkkEBS9MtC20Eg7zQqxxu6sHjMpHzGBVtCqZ6WboVY0UKWu7A3h9A2yzE2P79auBViXHxpl60rpHy9JX054FBlcaZ4AVbLQ825OOwHWgpPau2+suZxCV5B0Vkgo3WIv8LjQbdbTZLW384m3tvseHjcU6QVOwQa2UFgw/pWunwmcT0fLIMlzTgLmj9gPMxnGQcbHQIMDntlpjvzfBCprzaxpmm9evlheNoIk/iUlb/s1sHGBMG1fCj</vt:lpwstr>
  </property>
  <property fmtid="{D5CDD505-2E9C-101B-9397-08002B2CF9AE}" pid="20" name="x1ye=24">
    <vt:lpwstr>8RtmuCJpesC82IX0M3xKsmXkK9pDQ4K/N7X+Trey8j8hGMjzzJHOVMPcSsBMjjbcPkKEscC9s7CwFRsJxeA0Wwy/vk8I/tsA3rhjQDJcGRCC8XBoWXMuF/4sG9krvjSxg4ArTqgOU9MHU3PVgZAKURIZtaHmnHNj+1XQg5AVICcbLTEhYYZp8ppV8hRUSA4I5823NejClU/nrpnOQ9UngvjzKtnH4guEuaJEXTfx1KwE81qL2RKA42dk3WmHx4z</vt:lpwstr>
  </property>
  <property fmtid="{D5CDD505-2E9C-101B-9397-08002B2CF9AE}" pid="21" name="x1ye=25">
    <vt:lpwstr>VLtHzeDF3BKaWAxJxqjNzxw7n9nJLRPRD7Nn4kzIiC0ZXT7ZppEpnloxlheDwze9KdWXCrVxvjxW+6zJBgl2XeFrQq/zz4YJEOIhq/GBMA2BO95v4C6sbve0uFimlc/8m5KaBQwIfRM4SEUxAhB5UDlULU7uyO4ZvoIsIMdN3LQrxO35r5QIjJpIfT0z9kNXCz0s7Hk5YcWB49K13mVlBLk+nMHZRDwlYW8CbZ0O0k64SKpMByy2ioR+CjpggWs</vt:lpwstr>
  </property>
  <property fmtid="{D5CDD505-2E9C-101B-9397-08002B2CF9AE}" pid="22" name="x1ye=26">
    <vt:lpwstr>IulZ7nXOEFiEK13zNFn+GiDe0UWUOWf8f8eRecXvizLMgr3OswurQXOyrli0JwqsvMmL/jB23ULa1EYfkzML22cx4jF83hFnt2fR8P49F/CHFwKwv1AySnk9JbdFd/O2Qu3+aUs671feH9Wp1o98SfqDiA/jxFH8Z0nzGFZremdHo/VyPrB2D752qSQoe/9IyugO/S2z/x7BQ8Exe4494wMWj5l6XTFlqBECvWCVSXIRQmjMTddrAJHpt9mkm4D</vt:lpwstr>
  </property>
  <property fmtid="{D5CDD505-2E9C-101B-9397-08002B2CF9AE}" pid="23" name="x1ye=27">
    <vt:lpwstr>Ezg8hMdvGcJm5xwpofsFoYYvzr5U3tZFBj2QbA8jNZ5/hv7TD3J2zwu7CqlP1u1XToo1ttz3l8XPq8TfBapAvo4u5AwgHei/ElwjzvUu2bOJbSfxNk7VH84var7jgUQEFR9Q0jNkKqZc89GZ98SRFl5X9GPzg34C2fyqvRlGMkvropNJ35yB83ms8gSMMd9K4RZwhOW+WOn9jNCJF38xcgR4cWSIp9PtXNKQDyHPyWJL+WBqAbWIoGHsGV51mb+</vt:lpwstr>
  </property>
  <property fmtid="{D5CDD505-2E9C-101B-9397-08002B2CF9AE}" pid="24" name="x1ye=28">
    <vt:lpwstr>fs95vsbT0c3DWyYv7d/ak/db5ECZWfPdQRC7EvbDxKpXW1lcLITT9EEo7pva8hvVfqA/LD7N0aDHXYmJmFD+m63EWcLRSEP1bnbV6hip45mmy7y/gPqlELGcjWrfEzUKZeICghzDhx3+HlobKlXn0ZahvOvTFKtic8aomhWUQu1gUzBo0lCsnZeS3sPW3wg4CNNEDyEbws2KAV5dS48orwPTX0iQJ5Rz7rEOoHHtlOa3YS9Pt7XhqRYuPbKyxVH</vt:lpwstr>
  </property>
  <property fmtid="{D5CDD505-2E9C-101B-9397-08002B2CF9AE}" pid="25" name="x1ye=29">
    <vt:lpwstr>AR60K03pcYUFiYEN+0D1RG0KqN+xijtzxOerbYg2i55HLQHIWVJGbWvxHi8j+EIo2qbjwx9EWIqm8daE/8yjXYqcKeuFLwXdCcqoY8P2xIQel35WmSmfo2PT1gbajTOpCMxpUyiThNmdwwz237pOMW3jWf7OQWVqv861xvRdN2PhjQhqXIioabcDBxZwvSPxRS5J6duXWKWEA6vJD4XOQB4ped0TcEdUpE5xoctFzN4qx/J0v02KtebIMKXFIMw</vt:lpwstr>
  </property>
  <property fmtid="{D5CDD505-2E9C-101B-9397-08002B2CF9AE}" pid="26" name="x1ye=3">
    <vt:lpwstr>Qr8nOm4z8Fib5W9UtJ/tzUZ1yGd61imFbEXnOLLrAryMJMtzhYPVns+W9394omcabfiTg4YlQZOP1aJKzm0Bz8bH/kcIqIVcoCWrZlfnhLKeDAnDpJICE3/FR/2brT2/lqyAig66oYIbE4zd1zJ6DmjlmCwCzo9HIt79Qv8lSdgHrvJRl8S3J9pd/72as2xNRdzW8JKNJOyw88Q41R5PScu9jP5hn/O8v3CdqHmEP9c4xu3snnBPDpwdTbAMe4u</vt:lpwstr>
  </property>
  <property fmtid="{D5CDD505-2E9C-101B-9397-08002B2CF9AE}" pid="27" name="x1ye=30">
    <vt:lpwstr>G3WJQ0dvbIX7Sjim7AtDU7258yr39NR4KdwYjOHqFLWA8J6JWbs4F//8gWsqY1Ryes8cIU+GYX13XwJoIFQnhbh2yB2wseiYAntC35lRENF4e13aZ8gOR4PaYTMIUAJE4gcArR3D7+ZexJJK7Y0X+93g4bLsG4ywSfG/wy4C8qp3x2oA5JFXnUJ376VVtXRxO/Ij1VG73jnyhxWIPXECZ4i+hE/Ma/DGMD57dItw6grHIrxAwZsEusuu6ydEfjq</vt:lpwstr>
  </property>
  <property fmtid="{D5CDD505-2E9C-101B-9397-08002B2CF9AE}" pid="28" name="x1ye=31">
    <vt:lpwstr>9NaY+3H9x8Ld47y03+Nqsu9/Lc7dM21D+PX5K4DwNYisQXNf9eBMYlXwEU/RY3DjnHrQUXPRIjYx/hHKo0dPO+v9kqrHRnqHMZ+Ps8S92eVEXwNB4Rv950RqU4LUr5U3X6EFb+f/MiW/UOwF079jzchLG53YfL1oSWD2DvbXgJHLKIKZTj3fWfZcLhzeiJc+slTDFNqsLWW9j79qBcLKZGROrL+kDq3tokVsYM2yQkBa32b81pvzWLw/PHsM9tL</vt:lpwstr>
  </property>
  <property fmtid="{D5CDD505-2E9C-101B-9397-08002B2CF9AE}" pid="29" name="x1ye=32">
    <vt:lpwstr>Im0MNXYcnrL/49A46psYbL9uGIbi9n9HySnFb5OcK/u62UXxPNzrP7zIDZY0uqgFgQhJf6s/18bvRmNjECDoG6g3h7GmvFoozD+O3Q/8XMcRabN8aR59PrzSbLh1cdS7GJzkJzkGfNKLx+wWv+p9YZR+gEQPNpHPcKzrpbfvsUorGric99nSua9l2ljazVtjS3sasM429GByXX+V6xz+6oNlfP4BGB3gMnzalwrf7yR/U5MDJobNolZ3LKnc2is</vt:lpwstr>
  </property>
  <property fmtid="{D5CDD505-2E9C-101B-9397-08002B2CF9AE}" pid="30" name="x1ye=33">
    <vt:lpwstr>eyHb+ZAsChD6pJhl3uvCtrj+t7ubWbJrdP9rBHVf9Bx8Lwhtg4fZiEl1yinejG9VRl7yjCTd5peQQ4Mb978yJcHL/RNAt7oyeNE8+mD9+NeKJnoqwyuxGQztUOPJqCFaT+4MXUSlJP9RgXsT44QEVt65/5mjmfxD1rOtDjnTav2nrgDoFBz+EVh1WlWAJYjpVQrA+SyGlIx9uo9DAW3SZ8DFfa/1N7Eyf29b/j8R+w23pjKtEWVsu9a4RcYjLfl</vt:lpwstr>
  </property>
  <property fmtid="{D5CDD505-2E9C-101B-9397-08002B2CF9AE}" pid="31" name="x1ye=34">
    <vt:lpwstr>YxCUzqC2XQ4rKnDodO7ZZcsdtrIw5nNotTy59kR6x3uJDLetLtJtUHWRtZO1f7h/1Xho7qeLvo+6yiwmGE7fMrT04YB1N8+egXkP256JgZja+B+BwFB5x7jXHgAYBBRpxkaCOwRjrsD+a6ssHHgfpVkhrca4DuV3F5EVTVXTljn/pt8lJpf/MhWVmmv2y1/EixFWnDiMoor7BuoMFQCjCnDtgd8bjACmjYX3AGwdlz06aVBduxoXYofgsRy9iOW</vt:lpwstr>
  </property>
  <property fmtid="{D5CDD505-2E9C-101B-9397-08002B2CF9AE}" pid="32" name="x1ye=35">
    <vt:lpwstr>GY3OWAOeo7S7gc9S1L2zdUSLPiSRufdQkgVzEzah9rfjPUzMVLAuJElI1H7gxsEYOUmnac/wtXJ3w2kOkP/8TXsBOJ8WHvqd4a7ZvDWZ8dqg6hY+CxcT6Zmc0PrtejVG9yeV0m8I5j/F/OTSPHTRoNzUWrVzP94YakzvRkRC+1FrK1S+UL6QKoUjoQvBQ/pI0ykfWLBhjkoBgb0t9WkiXl8VPDvH6oU+A8txeLCIltyWF8McifIMcdB123nluYy</vt:lpwstr>
  </property>
  <property fmtid="{D5CDD505-2E9C-101B-9397-08002B2CF9AE}" pid="33" name="x1ye=36">
    <vt:lpwstr>ns14RLOwWD/1CaHgjPgM9hyHVmhamD9fluxCxqdbKa47iZBCjHmYXAZmfQWmwt+LiThfmX/XMKKyPZjghE4bbplYr53teB3b3/4naVnm6RqRd72/C11oP927x3v4a36HubcCdAqmmzV4fe+/4G5RnUtbqi/UZFDtGiWBGszs8pW8O9EmmBxyNfCTw7N5pRl5eakPYjPtfcXqg7xZ6gtR2d+x19Mad5qvBYQK3QpOL1HcguMtKCaQ/jdHlIkqgFA</vt:lpwstr>
  </property>
  <property fmtid="{D5CDD505-2E9C-101B-9397-08002B2CF9AE}" pid="34" name="x1ye=37">
    <vt:lpwstr>3vePGjVE73MaWftVeCHRx8loywe+oALeA38P5/qiyljaSlC1sKZ5bTRcExIPd+aHRyBeOGfEzBL5QdMfeZP0heTvcCT/3aVSF9Mxg2V/TUazoDD71m+6uq66/jDcmvRymHP9Oo2n5WV3rArAGrSK8FlR+OEJ/GzatI2QimY/iGHNau2UEKMv0kbWS2gpq/NbZglXAW6ggvNkoKctFrleYhEeh7jqSs3jPhfx9iYrDaNXDptR+EJTEcONaujxkEc</vt:lpwstr>
  </property>
  <property fmtid="{D5CDD505-2E9C-101B-9397-08002B2CF9AE}" pid="35" name="x1ye=38">
    <vt:lpwstr>wCgTm1hpihe26FeVU6IPbMWJNxN0q5c4muXD6XWcCnzLCpyOLNCKg/3vonGW0YjlT2s+4fkTQoudspLsIF3EC4S30TcYUkUowetUIa/1d6w/Eh+CIrqdqfMCbhP6wvreSWH3u0y7TQRWq+iezYFVZe1YhJvuqp3uJU1OkXoQCkj6/LGf7f7EVj26k6SDSjI0SSKsw2gn8qnMpnNfbHhEsG5IOkB6uYQXbK15pUPZv50d7f0jX6MnboZ0H4B0A03</vt:lpwstr>
  </property>
  <property fmtid="{D5CDD505-2E9C-101B-9397-08002B2CF9AE}" pid="36" name="x1ye=39">
    <vt:lpwstr>8+TBQN1IY2TJQGTeYkNDf64TJJirk/7Nt6osOOW6NeuTIB/H5FraO27RwcBLD8C52eqGhGxqur4vzLIfoptHiyeVtp2DNVbZyFJhjH/tfApr/9/GTAaRTa8+wtDGPqwOP7bezpq5R1UVtsbYtKoKURMjEmzDs2Pr8eivefewlKVylWNB6Jk4Q9gYLGgnjf4QJezaHo++IzhXewLDbOYSuNXaftc++Dii3glS+4qBKShV73rlqfeNMjAzZxAPnUi</vt:lpwstr>
  </property>
  <property fmtid="{D5CDD505-2E9C-101B-9397-08002B2CF9AE}" pid="37" name="x1ye=4">
    <vt:lpwstr>GTRDxErcSk8yzF5OfnQwA9IPTkg/iJOqoFibViO4hGLKkTC1xeBUyefPCTmzmD6NzDfhHJ/b6dQosa/Dx/JqMfccY+VGdJQSHgF247hp46TihEuX5F3m1Luqw/ZR40hd3j/LSFBc/jfh7wa5EbLIiyxiafjFjlGUIBNHaU6Cv6+qDznD9kjEOPcA97legb99mAOFGW2tKLA69Y1wT2l8LL1oqpesxveRiFxezff1q/HjhF3O8yGobAnyEW3PYep</vt:lpwstr>
  </property>
  <property fmtid="{D5CDD505-2E9C-101B-9397-08002B2CF9AE}" pid="38" name="x1ye=40">
    <vt:lpwstr>iDFWHk9hiAIq6b8udenjT8ImX/4QcfeuMw/9acMIYDtu+F2rFE+ip32DYE+JXXq6UioRoGvNz356XexYeEsBjpr9MviEblBuNLuKm9dFU/qbpgcy/sAOk/GDFQ1evUgCZ3bkkySzoUTjL+Ups7NU+crT/09BtQRqpNrTcYGSqLzZ9rfFTQSp9ildn32ORineEkkX8uh8+E52K4Ch1JYchO+Bebasz0TODd/XTFN94Y3IPdI7pB9cbg3njNEU31P</vt:lpwstr>
  </property>
  <property fmtid="{D5CDD505-2E9C-101B-9397-08002B2CF9AE}" pid="39" name="x1ye=41">
    <vt:lpwstr>tG+bfVRfyu9Ih5a1YjanyI0ZuceeoGCtuID4C3l3x99iKezaF28gedLEgm5LaHx5hVr+/s4EFjpaOKe2UgsB8yHkOAnACQzaDDxfCOFsfZkpaicjMu17gF2wu47bs/QCvRpxaJzbZK8v4e5XStj9dLq5LtiF3vQj6AomsS9QnVDxCX39QvkQBYK/+/5nFQRiLpeUfJrFdVGUef+s29wVY5PqANSUUS+4LA43TzAYDdCyztYnAX0UajLCvMabOFZ</vt:lpwstr>
  </property>
  <property fmtid="{D5CDD505-2E9C-101B-9397-08002B2CF9AE}" pid="40" name="x1ye=42">
    <vt:lpwstr>l4iknkXb0hLd3EpKuoWeYB+W7bxLk35R60s6PAn5qMSP38/jb+8q3tROfkDG/NYKFXDlLuDwapLWuxp38BGBjbE+71dVdvJOkaBfh5isat+3AS48zdUCRYNTTlwxUfnebZKABGFrk/fIB8pYPtJYqTM+MR2q/fk6XLcUSpPHqfkA7Mzhp2gIjxQsUuZoMHP94+uwsacYJ6asnDC3VAO38T+EIwfLFGjvpJDa1Tv9EiG3T+hQDz+77LuKXZgKVbT</vt:lpwstr>
  </property>
  <property fmtid="{D5CDD505-2E9C-101B-9397-08002B2CF9AE}" pid="41" name="x1ye=43">
    <vt:lpwstr>rP5JCM3uVgRj5zfSzXW2ZZ6YK81CydVp4erSiq1S/Bm4m9+SzI+D8ecDXUX/HA3K+fvfLcyEbKGBgzzwYyTJ3Hfm/01gMEry63jfk6Hfyvz+n+A7hMGmb0i6X40h9IkhueZwjeKZIPgBwgJ1rNRLXWwfyk9KBE/Uwj88nWrRYGrvQXpDdg5FLbmC9nhlWi1Mj/UT+Au5gfh1D09zYp8gYUlFjaIvrtnrOJHh35cTGJrmO6TR8oCI8NqB2+B2Gda</vt:lpwstr>
  </property>
  <property fmtid="{D5CDD505-2E9C-101B-9397-08002B2CF9AE}" pid="42" name="x1ye=44">
    <vt:lpwstr>LQOVUghgpe8ChMDTLlEeBJwgYX+DmnXBme7yw2LREeWK+dM0sS4eda52GWFM+GAdLoI+LPtXavAzuQSMQNuwwBYAcdo7YFbpsZjKnsiQfiWUT5nK4ivPDhSzNkwHIHKEaJDVE0sPpmIzGbKIkoi1Jjr7scdmyX7uCWkQ1nzcUDWgkeCVzRwncRv2YeSiv7SDLVCXs3FU8/qCO8YDcM6nOFaxaswP9x+XK8wikTyteBzrVLnWVUfOjP3lBh/EzUH</vt:lpwstr>
  </property>
  <property fmtid="{D5CDD505-2E9C-101B-9397-08002B2CF9AE}" pid="43" name="x1ye=45">
    <vt:lpwstr>A98yJZdy75CUV4lUMV/V878jJDbnRynY94GqtoaUqWUhIwNNnJcsHPi2JyRzYKDZaX5TpRsGyWUVIpejYh4de840wAniaeiVx4ohep5XC1G84hA5GKeRG9jEtxtDtrUbfQ+c4/pPu3M36Re9bc8XA5bbgdxoBpf4rL3wcYyb8bEBqnFgWr9ObFhhMON7N8fep+locX7Px/z/Bx93p43+xpqY+C+7qh0Fi/UpgQweaWzpBDL3+n/NzoYqz7oBJtY</vt:lpwstr>
  </property>
  <property fmtid="{D5CDD505-2E9C-101B-9397-08002B2CF9AE}" pid="44" name="x1ye=46">
    <vt:lpwstr>5tDlc0Fajp0B2o110qA+8ibROyKjW56roENDGep5CpqQd6UZbDxUH2fzIwESXCPZAAV+ZE5x2iNIrIAY73G8aOdCHTAEtfvCFa15wYZbWGpNKwzMC/3Cwr/XFuHeZ1ASauL1aWFwMMx2H/QLwq1iHw3TatU+0Dzqth9GevxirXuFvTCmEUjTQTdvHJYSjwfIlHPx6wN4973BD1Gt3WvSMctzPTFaggZ9ltUYVpc6mP8/QjFyDv+fRUTOnZxOUIq</vt:lpwstr>
  </property>
  <property fmtid="{D5CDD505-2E9C-101B-9397-08002B2CF9AE}" pid="45" name="x1ye=47">
    <vt:lpwstr>lWGtG8rzVjxzgifNTUJzoj77BpHgMMYhxXHe9WPNdjv8kEJuV74HRSvxkdgPRqIGlf83QOnAoJfTa3SbPHrAdzfuKZ2zp7CbdIFnZIG4Gl10/YF0QlwfMbfE2LjLnbvwNP7mQvUcRH+iYJJ5sfKB072r4eITbGSVplFW0xAKuEwzBQBi2bcX8llGsBdyOcyLK5Yw2A4ne9cOTnq04f+2BwwWCLR4vAbN3UhR7s73JyfDr3jz78243p6CmYMYiDB</vt:lpwstr>
  </property>
  <property fmtid="{D5CDD505-2E9C-101B-9397-08002B2CF9AE}" pid="46" name="x1ye=48">
    <vt:lpwstr>GgGSXZBjj5pmpNzcPyV6MacG6k+3NtOwOocElCaHIFqFALVFYRu75n6Gn3jHvBtYPJEwx3ZNP5sT2GfJzHN4oIDGqS46MZfIp1LskpYsDzmilI8/TTuNYakuj8Y5LDVuAqnXFI6e8M8un81UbD7wfpD6JZ2D0DrJrQRNGXfde2XYiAYKqAj05ksBl+UD+UoQN44jdwqZHl95P/C6WY2mNDTEsJ+nLxOOh14vaQQJUVhUMxc/DtDIV8CzxhEk/Mw</vt:lpwstr>
  </property>
  <property fmtid="{D5CDD505-2E9C-101B-9397-08002B2CF9AE}" pid="47" name="x1ye=49">
    <vt:lpwstr>1P+dFutkf/vVJn872C/cWL5l0TVl/AWpLSDD59bZU1tW9vpa2fzU45HeiVB9jlKyc/YIGilqX99gm8szKtUnQJOkrEv8iuRwNXO09HkAXxKDXYo95uWnAwwGp6QxKlhaDpqa4ZuOT+bucpCN3YJchCPJwQi8i3ttaUpNvsiCWqaecFX3DWpHvv7sq1znQiggXLeT0l+Jb5DcjSCdZB0VqyGC5GXA/EMMCeWi2ovOS+Lh4sLb3rw5sxXKaD0WGH9</vt:lpwstr>
  </property>
  <property fmtid="{D5CDD505-2E9C-101B-9397-08002B2CF9AE}" pid="48" name="x1ye=5">
    <vt:lpwstr>mkCGHLcv+lX7dQnS9i0vS47ZPbtRXmOqgDKL8UnYclCJCxeqbc8H+RizbUyI7EIIJxEBMq9dP8JnlOFsuHp7egUmEk5raXPwkdQ6mhsiIou1hjZlfvOcVHlTLy954YW67gyDBmwjqNLU2GL84TytzvHJQuLn4VuouVAoC8GeK/lvqCYlBiPOtGv7IF4/3DOWfMJ14JYCCcNzM3q94exN+MYuLJRdq91EovihTqIPMEvP4CwpP/FWyTrP6Ij9b+l</vt:lpwstr>
  </property>
  <property fmtid="{D5CDD505-2E9C-101B-9397-08002B2CF9AE}" pid="49" name="x1ye=50">
    <vt:lpwstr>WWzfT/mUaxDwJBy39uBu1knzqCigVnkojSKA7mae6SfuV/twU9/lqcI8pk1MHFdkIsRYyfEVm4nYu/O34TfEB+NnLTIxyV24oLvaqax2i4gSDHgEhjj7NVkhEEaLkP5gz+qg+DwZMK8XtnneZuf3nQyYv1Z4XyTOL5Wm9S+zd3UGKziDn8Lusn1/oEi9TaCD+3aIByZOnbEWuppfvfxq6xpNjGu5WvY1OCVM855bHQn+/j77ejkxhlVoctUZZBz</vt:lpwstr>
  </property>
  <property fmtid="{D5CDD505-2E9C-101B-9397-08002B2CF9AE}" pid="50" name="x1ye=51">
    <vt:lpwstr>+kXVpLHhdXa6rS0AkYhyKPuH3seqm3A7decPupbLDSmFTL6hYpSvgcqbP1Ht73kkT5uywuhyQyzBM1fk6rN7l9YE/Ogd10GEmF9zgnVfE2eak7RXpdfADRvHHculZuwpSVMZuoXq63lfkgXv89jbZOS4jg1hFdFSBTWhdA1kGt8WfMcJNi84ALF0oFkgnvq5Tg+Kg/IdRj4aMN/LaqOY7/ytcGBfLRCC3pSPf3qyM2+je0MFqj/eX3EUZp78HtM</vt:lpwstr>
  </property>
  <property fmtid="{D5CDD505-2E9C-101B-9397-08002B2CF9AE}" pid="51" name="x1ye=52">
    <vt:lpwstr>Tpt7qH1iemHSFRbx58iS/SEAC5g8QpuZ6VcKRW7Fl4slvjut6v8OX1Fpy/ltsu/5HQ5tf4sA/7HJKbrWgbQQ/9LEQIlKn9+SN81jiEjN5ty/7apBFit4Y1zZ8DkTPDdIzB6JhLQLx14mljCWpe+1aXwsK9rNnBubmN2/8VmvHc9GPE5gWSAL/2f8qXv2fvWPPys9ymDegtFZZ8XAQOZuMW+knTNWwCPmJx4QMpNYnXfdS+IgXnBiu0lRybEbE6b</vt:lpwstr>
  </property>
  <property fmtid="{D5CDD505-2E9C-101B-9397-08002B2CF9AE}" pid="52" name="x1ye=53">
    <vt:lpwstr>MuHkORw0yb6+b1FPU8tjoEuCBjBcXLdnjEd7q4kwNf5u5wGNclfvsOBqChC9klm1fnsS2n7+l6O1L2L63tk6qFD8h/6d1KA6BX9215xu8qubMqR7f64s2JTpxYjBgJQmyvDKFX0CYFmxWnjIaHxSxHYKAJrPWNYKViWIgqfYH7nQpoaPZrYYQrd94hjLozN4zf7jx91kDjWxJtSOq+pcXl3IIZWqMZOdYyypum8CoU7VtqGZcAU5vVqf8tejmE5</vt:lpwstr>
  </property>
  <property fmtid="{D5CDD505-2E9C-101B-9397-08002B2CF9AE}" pid="53" name="x1ye=54">
    <vt:lpwstr>LbamwqMT8KEg4w12aujMWRmls4XfovfrDzWXjeK3km9HNOkgZ4ib51kcTzQyX4wdIeqRb2r2WkLgUGvQN2H5Y23LsPeeeV373L59cbs4tEzdnYmtcBYRnP0JZN8EDzbI8Z88swKdATK1wvaCilY+4jf2VT9kX0oF4BlH9p/HPzf1kiIbrgNQAA</vt:lpwstr>
  </property>
  <property fmtid="{D5CDD505-2E9C-101B-9397-08002B2CF9AE}" pid="54" name="x1ye=6">
    <vt:lpwstr>WI4srAOutwRQa9uzTsy9DHs2n6ks9Lr3GTt2gjX34xrtXUO0qQNNMpE0JMyOTSFmV941TZz+m0BHLShP3/XiYlSBWZDp8Jfyu4QAt+b2vK7a6+CfLg8cL0Q8EcNnLk1qZAa98xOwlPg74kQOqzLrykpox+G7Cv/9LabvYP3xaELSb6N0hN/ohNLVSioAI+gCJWnDuvOtccV2+FkidYfQrCN5stBGvFlPGcbVGqQh9K007PuvyWIxhsJvRJItCFN</vt:lpwstr>
  </property>
  <property fmtid="{D5CDD505-2E9C-101B-9397-08002B2CF9AE}" pid="55" name="x1ye=7">
    <vt:lpwstr>V2bWnLfwY6cmwLKKPjFCltXPK79DORKBUj0qN/PjugattunZXcbnBCDenl9uylH8voOhwuO9QChB2xxxO4p1h7BcgfR1AZVH/smeM8XtYkyQXru7CkBgp7miIGg4xmWxg3gPoOyzVq7CxzxpeceWmB05mSJ5rnNnAk2fwN2MJySlHccb2hlBHgfIqrdAHA7VdOA9Uh2G8gGySEK4kM/o7eKtbI5RVWUar6d0cSgfk/JdeRWLpwyjiVNZN3qp06p</vt:lpwstr>
  </property>
  <property fmtid="{D5CDD505-2E9C-101B-9397-08002B2CF9AE}" pid="56" name="x1ye=8">
    <vt:lpwstr>OZcz1ku3QjoaR+L513x/SZEYVpX6lQmFNl66OeZ98lLmi2SY36eH6K1DhP+6nyUmWIrvp+pje59WKp7y2RFEuR5wylj7l1tiK0hh3oxk/Qqq3pCxwrL6QmFbyOXPE07xWbHkT41vjg0zNwq+nokWf1d0BHJl0pzSSOIA5l/45kqgHkNzfmK45+W2JIv6F93VPK/yyWSAEbQE28eQLndWFE/wJJIkgOZkBPMI/QV9QtAOTxrrJmalcqeQ33IfkG3</vt:lpwstr>
  </property>
  <property fmtid="{D5CDD505-2E9C-101B-9397-08002B2CF9AE}" pid="57" name="x1ye=9">
    <vt:lpwstr>3bW5zH9Z/a8j6CBzXTYegBhgV3WwCspG/6J5m4kglO0AR8kuSMP03rKjudT5qldt4GsY3BTflv3YiC5xn/LrS8c7SsJ5ecLeasDY/6X0QImoo0l6RB3zijVNHwDP4L4fr6ELD88bXdhyM2tCMhB5SwEZkrXVSeAOyqY2Ki2TQfiymMW6wcJGiEkYDFjIBiHTEX55MARj3fNQ/PoRV+e13KOONIs+P5prItJB0h3ibaY0FCOj+IJcC2eTk5vivX4</vt:lpwstr>
  </property>
</Properties>
</file>